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96C084" w14:textId="77777777" w:rsidR="00D05359" w:rsidRPr="00316C65" w:rsidRDefault="00D05359" w:rsidP="00D05359">
      <w:pPr>
        <w:rPr>
          <w:b/>
          <w:sz w:val="36"/>
          <w:szCs w:val="36"/>
          <w:u w:val="single"/>
        </w:rPr>
      </w:pPr>
      <w:r w:rsidRPr="00316C65">
        <w:rPr>
          <w:b/>
          <w:sz w:val="36"/>
          <w:szCs w:val="36"/>
          <w:u w:val="single"/>
        </w:rPr>
        <w:t xml:space="preserve">Installing Windows </w:t>
      </w:r>
      <w:r>
        <w:rPr>
          <w:b/>
          <w:sz w:val="36"/>
          <w:szCs w:val="36"/>
          <w:u w:val="single"/>
        </w:rPr>
        <w:t>10</w:t>
      </w:r>
    </w:p>
    <w:p w14:paraId="6947B792" w14:textId="767737D6" w:rsidR="00D05359" w:rsidRPr="00ED485D" w:rsidRDefault="00D05359" w:rsidP="00D05359">
      <w:pPr>
        <w:pStyle w:val="List"/>
        <w:numPr>
          <w:ilvl w:val="0"/>
          <w:numId w:val="1"/>
        </w:numPr>
        <w:spacing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ED485D">
        <w:rPr>
          <w:rFonts w:asciiTheme="minorHAnsi" w:hAnsiTheme="minorHAnsi" w:cstheme="minorHAnsi"/>
          <w:sz w:val="24"/>
          <w:szCs w:val="24"/>
        </w:rPr>
        <w:t xml:space="preserve">Start VMWare </w:t>
      </w:r>
      <w:r>
        <w:rPr>
          <w:rFonts w:asciiTheme="minorHAnsi" w:hAnsiTheme="minorHAnsi" w:cstheme="minorHAnsi"/>
          <w:sz w:val="24"/>
          <w:szCs w:val="24"/>
        </w:rPr>
        <w:t>Workstation</w:t>
      </w:r>
    </w:p>
    <w:p w14:paraId="7F5A4DDA" w14:textId="77777777" w:rsidR="00D05359" w:rsidRPr="00ED485D" w:rsidRDefault="00D05359" w:rsidP="00D05359">
      <w:pPr>
        <w:pStyle w:val="List"/>
        <w:numPr>
          <w:ilvl w:val="0"/>
          <w:numId w:val="1"/>
        </w:numPr>
        <w:spacing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ED485D">
        <w:rPr>
          <w:rFonts w:asciiTheme="minorHAnsi" w:hAnsiTheme="minorHAnsi" w:cstheme="minorHAnsi"/>
          <w:sz w:val="24"/>
          <w:szCs w:val="24"/>
        </w:rPr>
        <w:t>Open VMware and Click on File, New Virtual Machine. Click on Typical (recommended).</w:t>
      </w:r>
    </w:p>
    <w:p w14:paraId="4669A107" w14:textId="77777777" w:rsidR="00D05359" w:rsidRPr="00ED485D" w:rsidRDefault="00D05359" w:rsidP="00D05359">
      <w:pPr>
        <w:pStyle w:val="List"/>
        <w:numPr>
          <w:ilvl w:val="0"/>
          <w:numId w:val="1"/>
        </w:numPr>
        <w:spacing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ED485D">
        <w:rPr>
          <w:rFonts w:asciiTheme="minorHAnsi" w:hAnsiTheme="minorHAnsi" w:cstheme="minorHAnsi"/>
          <w:sz w:val="24"/>
          <w:szCs w:val="24"/>
        </w:rPr>
        <w:t>Click on “I will install the OS later”. Click Next to continue.</w:t>
      </w:r>
    </w:p>
    <w:p w14:paraId="5D5354B2" w14:textId="77777777" w:rsidR="00D05359" w:rsidRPr="00ED485D" w:rsidRDefault="00D05359" w:rsidP="00D05359">
      <w:pPr>
        <w:pStyle w:val="List"/>
        <w:numPr>
          <w:ilvl w:val="0"/>
          <w:numId w:val="1"/>
        </w:numPr>
        <w:spacing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ED485D">
        <w:rPr>
          <w:rFonts w:asciiTheme="minorHAnsi" w:hAnsiTheme="minorHAnsi" w:cstheme="minorHAnsi"/>
          <w:sz w:val="24"/>
          <w:szCs w:val="24"/>
        </w:rPr>
        <w:t>Select Windows 10 as the guest OS. Click Next to continue.</w:t>
      </w:r>
    </w:p>
    <w:p w14:paraId="60E5119F" w14:textId="77777777" w:rsidR="00D05359" w:rsidRPr="00ED485D" w:rsidRDefault="00D05359" w:rsidP="00D05359">
      <w:pPr>
        <w:pStyle w:val="List"/>
        <w:numPr>
          <w:ilvl w:val="0"/>
          <w:numId w:val="1"/>
        </w:numPr>
        <w:spacing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ED485D">
        <w:rPr>
          <w:rFonts w:asciiTheme="minorHAnsi" w:hAnsiTheme="minorHAnsi" w:cstheme="minorHAnsi"/>
          <w:sz w:val="24"/>
          <w:szCs w:val="24"/>
        </w:rPr>
        <w:t>Put “Windows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ED485D">
        <w:rPr>
          <w:rFonts w:asciiTheme="minorHAnsi" w:hAnsiTheme="minorHAnsi" w:cstheme="minorHAnsi"/>
          <w:sz w:val="24"/>
          <w:szCs w:val="24"/>
        </w:rPr>
        <w:t>10” as the Virtual machine name; select your location as appropriate. Click Next to continue.</w:t>
      </w:r>
    </w:p>
    <w:p w14:paraId="4EE1DC40" w14:textId="77777777" w:rsidR="00D05359" w:rsidRPr="00ED485D" w:rsidRDefault="00D05359" w:rsidP="00D05359">
      <w:pPr>
        <w:pStyle w:val="List"/>
        <w:numPr>
          <w:ilvl w:val="0"/>
          <w:numId w:val="1"/>
        </w:numPr>
        <w:spacing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ED485D">
        <w:rPr>
          <w:rFonts w:asciiTheme="minorHAnsi" w:hAnsiTheme="minorHAnsi" w:cstheme="minorHAnsi"/>
          <w:sz w:val="24"/>
          <w:szCs w:val="24"/>
        </w:rPr>
        <w:t>Use the recommended disk. Click on split virtual disk into multiple files. Click Next to continue.</w:t>
      </w:r>
    </w:p>
    <w:p w14:paraId="49CB54C6" w14:textId="77777777" w:rsidR="00D05359" w:rsidRPr="00ED485D" w:rsidRDefault="00D05359" w:rsidP="00D05359">
      <w:pPr>
        <w:pStyle w:val="List"/>
        <w:numPr>
          <w:ilvl w:val="0"/>
          <w:numId w:val="1"/>
        </w:numPr>
        <w:spacing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ED485D">
        <w:rPr>
          <w:rFonts w:asciiTheme="minorHAnsi" w:hAnsiTheme="minorHAnsi" w:cstheme="minorHAnsi"/>
          <w:sz w:val="24"/>
          <w:szCs w:val="24"/>
        </w:rPr>
        <w:t>Click on Finish to create virtual machine.</w:t>
      </w:r>
    </w:p>
    <w:p w14:paraId="187FFB63" w14:textId="77777777" w:rsidR="00D05359" w:rsidRPr="00ED485D" w:rsidRDefault="00D05359" w:rsidP="00D05359">
      <w:pPr>
        <w:pStyle w:val="List"/>
        <w:numPr>
          <w:ilvl w:val="0"/>
          <w:numId w:val="1"/>
        </w:numPr>
        <w:spacing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ED485D">
        <w:rPr>
          <w:rFonts w:asciiTheme="minorHAnsi" w:hAnsiTheme="minorHAnsi" w:cstheme="minorHAnsi"/>
          <w:sz w:val="24"/>
          <w:szCs w:val="24"/>
        </w:rPr>
        <w:t xml:space="preserve">Click on “Edit virtual machine settings”, go to CD/DVD (SATA), click on use ISO image file. </w:t>
      </w:r>
    </w:p>
    <w:p w14:paraId="00DBB513" w14:textId="77777777" w:rsidR="00D05359" w:rsidRPr="00ED485D" w:rsidRDefault="00D05359" w:rsidP="00D05359">
      <w:pPr>
        <w:pStyle w:val="List"/>
        <w:numPr>
          <w:ilvl w:val="0"/>
          <w:numId w:val="1"/>
        </w:numPr>
        <w:spacing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ED485D">
        <w:rPr>
          <w:rFonts w:asciiTheme="minorHAnsi" w:hAnsiTheme="minorHAnsi" w:cstheme="minorHAnsi"/>
          <w:sz w:val="24"/>
          <w:szCs w:val="24"/>
        </w:rPr>
        <w:t>Locate and browse to the:</w:t>
      </w:r>
    </w:p>
    <w:p w14:paraId="07BE3E8C" w14:textId="77777777" w:rsidR="00D05359" w:rsidRPr="00ED485D" w:rsidRDefault="00D05359" w:rsidP="00D05359">
      <w:pPr>
        <w:pStyle w:val="List"/>
        <w:spacing w:line="240" w:lineRule="auto"/>
        <w:ind w:left="360" w:firstLine="0"/>
        <w:jc w:val="both"/>
        <w:rPr>
          <w:rFonts w:asciiTheme="minorHAnsi" w:hAnsiTheme="minorHAnsi" w:cstheme="minorHAnsi"/>
          <w:sz w:val="24"/>
          <w:szCs w:val="24"/>
        </w:rPr>
      </w:pPr>
      <w:r w:rsidRPr="00ED485D">
        <w:rPr>
          <w:rFonts w:asciiTheme="minorHAnsi" w:hAnsiTheme="minorHAnsi" w:cstheme="minorHAnsi"/>
          <w:sz w:val="24"/>
          <w:szCs w:val="24"/>
        </w:rPr>
        <w:t>en_windows_10_consumer_editions_version_21h1_x64_dvd_540c0dd4.iso file; Click Ok.</w:t>
      </w:r>
    </w:p>
    <w:p w14:paraId="28722D85" w14:textId="77777777" w:rsidR="00D05359" w:rsidRPr="00ED485D" w:rsidRDefault="00D05359" w:rsidP="00D05359">
      <w:pPr>
        <w:pStyle w:val="List"/>
        <w:numPr>
          <w:ilvl w:val="0"/>
          <w:numId w:val="1"/>
        </w:numPr>
        <w:spacing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ED485D">
        <w:rPr>
          <w:rFonts w:asciiTheme="minorHAnsi" w:hAnsiTheme="minorHAnsi" w:cstheme="minorHAnsi"/>
          <w:sz w:val="24"/>
          <w:szCs w:val="24"/>
        </w:rPr>
        <w:t>Click power on this virtual machine.</w:t>
      </w:r>
    </w:p>
    <w:p w14:paraId="3F49102F" w14:textId="77777777" w:rsidR="00D05359" w:rsidRPr="00ED485D" w:rsidRDefault="00D05359" w:rsidP="00D05359">
      <w:pPr>
        <w:pStyle w:val="ListParagraph"/>
        <w:numPr>
          <w:ilvl w:val="0"/>
          <w:numId w:val="1"/>
        </w:numPr>
        <w:spacing w:after="160" w:line="240" w:lineRule="auto"/>
        <w:contextualSpacing w:val="0"/>
        <w:rPr>
          <w:rFonts w:cstheme="minorHAnsi"/>
          <w:sz w:val="24"/>
          <w:szCs w:val="24"/>
        </w:rPr>
      </w:pPr>
      <w:r w:rsidRPr="00ED485D">
        <w:rPr>
          <w:rFonts w:cstheme="minorHAnsi"/>
          <w:sz w:val="24"/>
          <w:szCs w:val="24"/>
        </w:rPr>
        <w:t>On the “Windows 10 Installation” screen click on the “Time and currency format” pull down box and select “English (United Kingdom)”.</w:t>
      </w:r>
    </w:p>
    <w:p w14:paraId="70FEBA7E" w14:textId="77777777" w:rsidR="00D05359" w:rsidRPr="00ED485D" w:rsidRDefault="00D05359" w:rsidP="00D05359">
      <w:pPr>
        <w:pStyle w:val="ListParagraph"/>
        <w:numPr>
          <w:ilvl w:val="0"/>
          <w:numId w:val="1"/>
        </w:numPr>
        <w:spacing w:after="160" w:line="480" w:lineRule="auto"/>
        <w:rPr>
          <w:rFonts w:cstheme="minorHAnsi"/>
          <w:sz w:val="24"/>
          <w:szCs w:val="24"/>
        </w:rPr>
      </w:pPr>
      <w:r w:rsidRPr="00ED485D">
        <w:rPr>
          <w:rFonts w:cstheme="minorHAnsi"/>
          <w:sz w:val="24"/>
          <w:szCs w:val="24"/>
        </w:rPr>
        <w:t>Press “Next”.</w:t>
      </w:r>
    </w:p>
    <w:p w14:paraId="77456D01" w14:textId="77777777" w:rsidR="00D05359" w:rsidRPr="00ED485D" w:rsidRDefault="00D05359" w:rsidP="00D05359">
      <w:pPr>
        <w:pStyle w:val="ListParagraph"/>
        <w:numPr>
          <w:ilvl w:val="0"/>
          <w:numId w:val="1"/>
        </w:numPr>
        <w:spacing w:after="160" w:line="480" w:lineRule="auto"/>
        <w:rPr>
          <w:rFonts w:cstheme="minorHAnsi"/>
          <w:sz w:val="24"/>
          <w:szCs w:val="24"/>
        </w:rPr>
      </w:pPr>
      <w:r w:rsidRPr="00ED485D">
        <w:rPr>
          <w:rFonts w:cstheme="minorHAnsi"/>
          <w:sz w:val="24"/>
          <w:szCs w:val="24"/>
        </w:rPr>
        <w:t>Click on the “Install now” button.</w:t>
      </w:r>
    </w:p>
    <w:p w14:paraId="3D73BBAB" w14:textId="77777777" w:rsidR="00D05359" w:rsidRPr="00ED485D" w:rsidRDefault="00D05359" w:rsidP="00D05359">
      <w:pPr>
        <w:pStyle w:val="ListParagraph"/>
        <w:numPr>
          <w:ilvl w:val="0"/>
          <w:numId w:val="1"/>
        </w:numPr>
        <w:spacing w:after="160" w:line="480" w:lineRule="auto"/>
        <w:rPr>
          <w:rFonts w:cstheme="minorHAnsi"/>
          <w:sz w:val="24"/>
          <w:szCs w:val="24"/>
        </w:rPr>
      </w:pPr>
      <w:r w:rsidRPr="00ED485D">
        <w:rPr>
          <w:rFonts w:cstheme="minorHAnsi"/>
          <w:sz w:val="24"/>
          <w:szCs w:val="24"/>
        </w:rPr>
        <w:t>On the “Install Windows” screen, have a quick read of the license terms.</w:t>
      </w:r>
    </w:p>
    <w:p w14:paraId="1BF37626" w14:textId="77777777" w:rsidR="00D05359" w:rsidRDefault="00D05359" w:rsidP="00D05359">
      <w:pPr>
        <w:pStyle w:val="ListParagraph"/>
        <w:numPr>
          <w:ilvl w:val="0"/>
          <w:numId w:val="1"/>
        </w:numPr>
        <w:spacing w:after="160" w:line="48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On the Activate Windows screen select “I don’t have a product key”.</w:t>
      </w:r>
    </w:p>
    <w:p w14:paraId="66086047" w14:textId="56A5F2DE" w:rsidR="00D05359" w:rsidRDefault="00D05359" w:rsidP="00D05359">
      <w:pPr>
        <w:pStyle w:val="ListParagraph"/>
        <w:numPr>
          <w:ilvl w:val="0"/>
          <w:numId w:val="1"/>
        </w:numPr>
        <w:spacing w:after="160" w:line="48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Select “Windows 10” from the Operating System list.</w:t>
      </w:r>
    </w:p>
    <w:p w14:paraId="6A6260C7" w14:textId="77777777" w:rsidR="00D05359" w:rsidRDefault="00D05359" w:rsidP="00D05359">
      <w:pPr>
        <w:pStyle w:val="ListParagraph"/>
        <w:numPr>
          <w:ilvl w:val="0"/>
          <w:numId w:val="1"/>
        </w:numPr>
        <w:spacing w:after="160" w:line="48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Click “Next”.</w:t>
      </w:r>
    </w:p>
    <w:p w14:paraId="5B279C17" w14:textId="77777777" w:rsidR="00D05359" w:rsidRDefault="00D05359" w:rsidP="00D05359">
      <w:pPr>
        <w:pStyle w:val="ListParagraph"/>
        <w:numPr>
          <w:ilvl w:val="0"/>
          <w:numId w:val="1"/>
        </w:numPr>
        <w:spacing w:after="160" w:line="480" w:lineRule="auto"/>
        <w:rPr>
          <w:rFonts w:cstheme="minorHAnsi"/>
          <w:sz w:val="24"/>
          <w:szCs w:val="24"/>
        </w:rPr>
      </w:pPr>
      <w:r w:rsidRPr="00ED485D">
        <w:rPr>
          <w:rFonts w:cstheme="minorHAnsi"/>
          <w:sz w:val="24"/>
          <w:szCs w:val="24"/>
        </w:rPr>
        <w:t>Click on the “I accept the license terms” check box.</w:t>
      </w:r>
    </w:p>
    <w:p w14:paraId="199C0A7B" w14:textId="77777777" w:rsidR="00D05359" w:rsidRDefault="00D05359" w:rsidP="00D05359">
      <w:pPr>
        <w:pStyle w:val="ListParagraph"/>
        <w:numPr>
          <w:ilvl w:val="0"/>
          <w:numId w:val="1"/>
        </w:numPr>
        <w:spacing w:after="160" w:line="48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Click “Next”.</w:t>
      </w:r>
    </w:p>
    <w:p w14:paraId="124AC849" w14:textId="77777777" w:rsidR="00D05359" w:rsidRPr="00ED485D" w:rsidRDefault="00D05359" w:rsidP="00D05359">
      <w:pPr>
        <w:pStyle w:val="ListParagraph"/>
        <w:numPr>
          <w:ilvl w:val="0"/>
          <w:numId w:val="1"/>
        </w:numPr>
        <w:spacing w:after="160" w:line="480" w:lineRule="auto"/>
        <w:rPr>
          <w:rFonts w:cstheme="minorHAnsi"/>
          <w:sz w:val="24"/>
          <w:szCs w:val="24"/>
        </w:rPr>
      </w:pPr>
      <w:r w:rsidRPr="00ED485D">
        <w:rPr>
          <w:rFonts w:cstheme="minorHAnsi"/>
          <w:sz w:val="24"/>
          <w:szCs w:val="24"/>
        </w:rPr>
        <w:t>On the “Type of installation” setup screen, click on the “Custom</w:t>
      </w:r>
      <w:r>
        <w:rPr>
          <w:rFonts w:cstheme="minorHAnsi"/>
          <w:sz w:val="24"/>
          <w:szCs w:val="24"/>
        </w:rPr>
        <w:t>: Install Windows only</w:t>
      </w:r>
      <w:r w:rsidRPr="00ED485D">
        <w:rPr>
          <w:rFonts w:cstheme="minorHAnsi"/>
          <w:sz w:val="24"/>
          <w:szCs w:val="24"/>
        </w:rPr>
        <w:t xml:space="preserve"> (advanced)” option.</w:t>
      </w:r>
    </w:p>
    <w:p w14:paraId="59F24374" w14:textId="77777777" w:rsidR="00D05359" w:rsidRDefault="00D05359" w:rsidP="00D05359">
      <w:pPr>
        <w:pStyle w:val="ListParagraph"/>
        <w:numPr>
          <w:ilvl w:val="0"/>
          <w:numId w:val="1"/>
        </w:numPr>
        <w:spacing w:after="160" w:line="480" w:lineRule="auto"/>
        <w:rPr>
          <w:rFonts w:cstheme="minorHAnsi"/>
          <w:sz w:val="24"/>
          <w:szCs w:val="24"/>
        </w:rPr>
      </w:pPr>
      <w:r w:rsidRPr="00ED485D">
        <w:rPr>
          <w:rFonts w:cstheme="minorHAnsi"/>
          <w:sz w:val="24"/>
          <w:szCs w:val="24"/>
        </w:rPr>
        <w:t>Click on the “Next” button.</w:t>
      </w:r>
    </w:p>
    <w:p w14:paraId="3E12960D" w14:textId="77777777" w:rsidR="00D05359" w:rsidRPr="00432D10" w:rsidRDefault="00D05359" w:rsidP="00D05359">
      <w:pPr>
        <w:pStyle w:val="ListParagraph"/>
        <w:numPr>
          <w:ilvl w:val="0"/>
          <w:numId w:val="1"/>
        </w:numPr>
        <w:spacing w:after="160" w:line="480" w:lineRule="auto"/>
        <w:rPr>
          <w:rFonts w:eastAsia="Calibri" w:cstheme="minorHAnsi"/>
          <w:sz w:val="24"/>
          <w:szCs w:val="24"/>
          <w:lang w:eastAsia="en-US"/>
        </w:rPr>
      </w:pPr>
      <w:r>
        <w:rPr>
          <w:rFonts w:eastAsia="Calibri" w:cstheme="minorHAnsi"/>
          <w:sz w:val="24"/>
          <w:szCs w:val="24"/>
          <w:lang w:eastAsia="en-US"/>
        </w:rPr>
        <w:lastRenderedPageBreak/>
        <w:t>On the “Where do you want to install Windows” screen, select “Drive 0 …” and click “Next”.</w:t>
      </w:r>
    </w:p>
    <w:p w14:paraId="6A13538D" w14:textId="77777777" w:rsidR="00D05359" w:rsidRPr="00ED485D" w:rsidRDefault="00D05359" w:rsidP="00D05359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ED485D">
        <w:rPr>
          <w:rFonts w:asciiTheme="minorHAnsi" w:hAnsiTheme="minorHAnsi" w:cstheme="minorHAnsi"/>
          <w:b/>
          <w:bCs/>
          <w:sz w:val="24"/>
          <w:szCs w:val="24"/>
          <w:u w:val="single"/>
        </w:rPr>
        <w:t>Note:</w:t>
      </w:r>
      <w:r w:rsidRPr="00ED485D">
        <w:rPr>
          <w:rFonts w:asciiTheme="minorHAnsi" w:hAnsiTheme="minorHAnsi" w:cstheme="minorHAnsi"/>
          <w:sz w:val="24"/>
          <w:szCs w:val="24"/>
        </w:rPr>
        <w:t xml:space="preserve"> </w:t>
      </w:r>
      <w:r w:rsidRPr="00ED485D">
        <w:rPr>
          <w:rFonts w:asciiTheme="minorHAnsi" w:hAnsiTheme="minorHAnsi" w:cstheme="minorHAnsi"/>
          <w:i/>
          <w:iCs/>
          <w:sz w:val="24"/>
          <w:szCs w:val="24"/>
        </w:rPr>
        <w:t>Windows setup will now start to install the OS. After it has finished installing everything it will reboot.</w:t>
      </w:r>
    </w:p>
    <w:p w14:paraId="02793878" w14:textId="77777777" w:rsidR="00D05359" w:rsidRDefault="00D05359" w:rsidP="00D05359">
      <w:pPr>
        <w:pStyle w:val="ListParagraph"/>
        <w:numPr>
          <w:ilvl w:val="0"/>
          <w:numId w:val="1"/>
        </w:numPr>
        <w:spacing w:after="160" w:line="240" w:lineRule="auto"/>
        <w:contextualSpacing w:val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Select “United Kingdom” from the list of regions.</w:t>
      </w:r>
    </w:p>
    <w:p w14:paraId="7F780AD0" w14:textId="77777777" w:rsidR="00D05359" w:rsidRDefault="00D05359" w:rsidP="00D05359">
      <w:pPr>
        <w:pStyle w:val="ListParagraph"/>
        <w:numPr>
          <w:ilvl w:val="0"/>
          <w:numId w:val="1"/>
        </w:numPr>
        <w:spacing w:after="160" w:line="240" w:lineRule="auto"/>
        <w:contextualSpacing w:val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Select “United Kingdom” from the list of keyboard layouts.</w:t>
      </w:r>
    </w:p>
    <w:p w14:paraId="3B43C8BF" w14:textId="77777777" w:rsidR="00D05359" w:rsidRDefault="00D05359" w:rsidP="00D05359">
      <w:pPr>
        <w:pStyle w:val="ListParagraph"/>
        <w:numPr>
          <w:ilvl w:val="0"/>
          <w:numId w:val="1"/>
        </w:numPr>
        <w:spacing w:after="160" w:line="240" w:lineRule="auto"/>
        <w:contextualSpacing w:val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Skip adding a second keyboard.</w:t>
      </w:r>
    </w:p>
    <w:p w14:paraId="3279299E" w14:textId="77777777" w:rsidR="00D05359" w:rsidRPr="007D4B5F" w:rsidRDefault="00D05359" w:rsidP="00D05359">
      <w:pPr>
        <w:spacing w:line="240" w:lineRule="auto"/>
        <w:rPr>
          <w:rFonts w:asciiTheme="minorHAnsi" w:hAnsiTheme="minorHAnsi" w:cstheme="minorHAnsi"/>
          <w:b/>
          <w:bCs/>
          <w:sz w:val="24"/>
          <w:szCs w:val="24"/>
          <w:u w:val="single"/>
        </w:rPr>
      </w:pPr>
      <w:bookmarkStart w:id="0" w:name="_Hlk146803250"/>
      <w:r w:rsidRPr="007D4B5F">
        <w:rPr>
          <w:rFonts w:asciiTheme="minorHAnsi" w:hAnsiTheme="minorHAnsi" w:cstheme="minorHAnsi"/>
          <w:b/>
          <w:bCs/>
          <w:sz w:val="24"/>
          <w:szCs w:val="24"/>
          <w:u w:val="single"/>
        </w:rPr>
        <w:t xml:space="preserve">Note: </w:t>
      </w:r>
      <w:r w:rsidRPr="007D4B5F">
        <w:rPr>
          <w:rFonts w:asciiTheme="minorHAnsi" w:hAnsiTheme="minorHAnsi" w:cstheme="minorHAnsi"/>
          <w:i/>
          <w:iCs/>
          <w:sz w:val="24"/>
          <w:szCs w:val="24"/>
        </w:rPr>
        <w:t>Windows setup will continue making changes.</w:t>
      </w:r>
    </w:p>
    <w:bookmarkEnd w:id="0"/>
    <w:p w14:paraId="00B14886" w14:textId="77777777" w:rsidR="00D05359" w:rsidRDefault="00D05359" w:rsidP="00D05359">
      <w:pPr>
        <w:pStyle w:val="ListParagraph"/>
        <w:numPr>
          <w:ilvl w:val="0"/>
          <w:numId w:val="1"/>
        </w:numPr>
        <w:spacing w:after="160" w:line="240" w:lineRule="auto"/>
        <w:contextualSpacing w:val="0"/>
        <w:rPr>
          <w:rFonts w:cstheme="minorHAnsi"/>
          <w:sz w:val="24"/>
          <w:szCs w:val="24"/>
        </w:rPr>
      </w:pPr>
      <w:r w:rsidRPr="00ED485D">
        <w:rPr>
          <w:rFonts w:cstheme="minorHAnsi"/>
          <w:sz w:val="24"/>
          <w:szCs w:val="24"/>
        </w:rPr>
        <w:t>Complete the “</w:t>
      </w:r>
      <w:r>
        <w:rPr>
          <w:rFonts w:cstheme="minorHAnsi"/>
          <w:sz w:val="24"/>
          <w:szCs w:val="24"/>
        </w:rPr>
        <w:t xml:space="preserve">Create a super memorable </w:t>
      </w:r>
      <w:r w:rsidRPr="00ED485D">
        <w:rPr>
          <w:rFonts w:cstheme="minorHAnsi"/>
          <w:sz w:val="24"/>
          <w:szCs w:val="24"/>
        </w:rPr>
        <w:t xml:space="preserve">password” screen by entering “password” into the password box and </w:t>
      </w:r>
      <w:r>
        <w:rPr>
          <w:rFonts w:cstheme="minorHAnsi"/>
          <w:sz w:val="24"/>
          <w:szCs w:val="24"/>
        </w:rPr>
        <w:t xml:space="preserve">click “Next”. </w:t>
      </w:r>
    </w:p>
    <w:p w14:paraId="2C37DE40" w14:textId="77777777" w:rsidR="00D05359" w:rsidRPr="00ED485D" w:rsidRDefault="00D05359" w:rsidP="00D05359">
      <w:pPr>
        <w:pStyle w:val="ListParagraph"/>
        <w:numPr>
          <w:ilvl w:val="0"/>
          <w:numId w:val="1"/>
        </w:numPr>
        <w:spacing w:after="160" w:line="240" w:lineRule="auto"/>
        <w:contextualSpacing w:val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Confirm the password.</w:t>
      </w:r>
    </w:p>
    <w:p w14:paraId="67E9E27A" w14:textId="77777777" w:rsidR="00D05359" w:rsidRPr="00B677DB" w:rsidRDefault="00D05359" w:rsidP="00D05359">
      <w:pPr>
        <w:pStyle w:val="ListParagraph"/>
        <w:numPr>
          <w:ilvl w:val="0"/>
          <w:numId w:val="1"/>
        </w:numPr>
        <w:spacing w:after="160" w:line="480" w:lineRule="auto"/>
        <w:rPr>
          <w:rFonts w:cstheme="minorHAnsi"/>
          <w:sz w:val="24"/>
          <w:szCs w:val="24"/>
        </w:rPr>
      </w:pPr>
      <w:r w:rsidRPr="00B677DB">
        <w:rPr>
          <w:rFonts w:cstheme="minorHAnsi"/>
          <w:sz w:val="24"/>
          <w:szCs w:val="24"/>
        </w:rPr>
        <w:t xml:space="preserve">Complete the “Create security questions for this account” page by selecting relevant questions and answers. </w:t>
      </w:r>
    </w:p>
    <w:p w14:paraId="12A251E4" w14:textId="77777777" w:rsidR="00D05359" w:rsidRPr="00B677DB" w:rsidRDefault="00D05359" w:rsidP="00D05359">
      <w:pPr>
        <w:pStyle w:val="ListParagraph"/>
        <w:numPr>
          <w:ilvl w:val="0"/>
          <w:numId w:val="1"/>
        </w:numPr>
        <w:spacing w:after="160" w:line="480" w:lineRule="auto"/>
        <w:rPr>
          <w:rFonts w:cstheme="minorHAnsi"/>
          <w:sz w:val="24"/>
          <w:szCs w:val="24"/>
        </w:rPr>
      </w:pPr>
      <w:r w:rsidRPr="00B677DB">
        <w:rPr>
          <w:rFonts w:cstheme="minorHAnsi"/>
          <w:sz w:val="24"/>
          <w:szCs w:val="24"/>
        </w:rPr>
        <w:t>On the “Services” screens select “No” or “Send required diagnostic date” to all then click “Accept”.</w:t>
      </w:r>
    </w:p>
    <w:p w14:paraId="7A0358C4" w14:textId="77777777" w:rsidR="00D05359" w:rsidRDefault="00D05359" w:rsidP="00D05359">
      <w:pPr>
        <w:pStyle w:val="ListParagraph"/>
        <w:numPr>
          <w:ilvl w:val="0"/>
          <w:numId w:val="1"/>
        </w:numPr>
        <w:spacing w:after="160" w:line="48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Choose “Not now” when asked to use Cortana.</w:t>
      </w:r>
    </w:p>
    <w:p w14:paraId="171B6B2F" w14:textId="4F719291" w:rsidR="00ED485D" w:rsidRPr="00D05359" w:rsidRDefault="00D05359" w:rsidP="00D05359">
      <w:pPr>
        <w:pStyle w:val="ListParagraph"/>
        <w:numPr>
          <w:ilvl w:val="0"/>
          <w:numId w:val="1"/>
        </w:numPr>
        <w:spacing w:after="160" w:line="48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Now login with username and password</w:t>
      </w:r>
      <w:r w:rsidRPr="00D05359">
        <w:rPr>
          <w:sz w:val="24"/>
          <w:szCs w:val="24"/>
          <w:lang w:val="en-US"/>
        </w:rPr>
        <w:t xml:space="preserve"> </w:t>
      </w:r>
    </w:p>
    <w:sectPr w:rsidR="00ED485D" w:rsidRPr="00D05359" w:rsidSect="00E81983">
      <w:footerReference w:type="even" r:id="rId9"/>
      <w:footerReference w:type="default" r:id="rId10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2960A2" w14:textId="77777777" w:rsidR="00F65A57" w:rsidRDefault="00F65A57">
      <w:pPr>
        <w:spacing w:after="0" w:line="240" w:lineRule="auto"/>
      </w:pPr>
      <w:r>
        <w:separator/>
      </w:r>
    </w:p>
  </w:endnote>
  <w:endnote w:type="continuationSeparator" w:id="0">
    <w:p w14:paraId="072B35B9" w14:textId="77777777" w:rsidR="00F65A57" w:rsidRDefault="00F65A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E4A80D" w14:textId="77777777" w:rsidR="004051BC" w:rsidRDefault="004051BC" w:rsidP="00760688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F0FF0E3" w14:textId="77777777" w:rsidR="004051BC" w:rsidRDefault="004051B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9BFC7B" w14:textId="77777777" w:rsidR="004051BC" w:rsidRDefault="004051BC" w:rsidP="00760688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722D8">
      <w:rPr>
        <w:rStyle w:val="PageNumber"/>
        <w:noProof/>
      </w:rPr>
      <w:t>58</w:t>
    </w:r>
    <w:r>
      <w:rPr>
        <w:rStyle w:val="PageNumber"/>
      </w:rPr>
      <w:fldChar w:fldCharType="end"/>
    </w:r>
  </w:p>
  <w:p w14:paraId="3F31B8F3" w14:textId="77777777" w:rsidR="004051BC" w:rsidRDefault="004051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AB431D" w14:textId="77777777" w:rsidR="00F65A57" w:rsidRDefault="00F65A57">
      <w:pPr>
        <w:spacing w:after="0" w:line="240" w:lineRule="auto"/>
      </w:pPr>
      <w:r>
        <w:separator/>
      </w:r>
    </w:p>
  </w:footnote>
  <w:footnote w:type="continuationSeparator" w:id="0">
    <w:p w14:paraId="32D87D0E" w14:textId="77777777" w:rsidR="00F65A57" w:rsidRDefault="00F65A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 w15:restartNumberingAfterBreak="0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 w15:restartNumberingAfterBreak="0">
    <w:nsid w:val="00000004"/>
    <w:multiLevelType w:val="multi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" w15:restartNumberingAfterBreak="0">
    <w:nsid w:val="00000006"/>
    <w:multiLevelType w:val="multi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 w15:restartNumberingAfterBreak="0">
    <w:nsid w:val="00000007"/>
    <w:multiLevelType w:val="multi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 w15:restartNumberingAfterBreak="0">
    <w:nsid w:val="00000009"/>
    <w:multiLevelType w:val="multi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07074D0A"/>
    <w:multiLevelType w:val="hybridMultilevel"/>
    <w:tmpl w:val="587028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850257F"/>
    <w:multiLevelType w:val="hybridMultilevel"/>
    <w:tmpl w:val="71D4763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9791CF7"/>
    <w:multiLevelType w:val="hybridMultilevel"/>
    <w:tmpl w:val="225EE2D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0D4546F2"/>
    <w:multiLevelType w:val="hybridMultilevel"/>
    <w:tmpl w:val="D77080D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0EA750E4"/>
    <w:multiLevelType w:val="hybridMultilevel"/>
    <w:tmpl w:val="8FE0039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0F711346"/>
    <w:multiLevelType w:val="hybridMultilevel"/>
    <w:tmpl w:val="3D86A05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1B182AD2"/>
    <w:multiLevelType w:val="hybridMultilevel"/>
    <w:tmpl w:val="07AEDF1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5EC7CC8"/>
    <w:multiLevelType w:val="hybridMultilevel"/>
    <w:tmpl w:val="A0E02354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A680ED0"/>
    <w:multiLevelType w:val="hybridMultilevel"/>
    <w:tmpl w:val="052260B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3310D4D"/>
    <w:multiLevelType w:val="hybridMultilevel"/>
    <w:tmpl w:val="CA386132"/>
    <w:lvl w:ilvl="0" w:tplc="0809000F">
      <w:start w:val="1"/>
      <w:numFmt w:val="decimal"/>
      <w:lvlText w:val="%1."/>
      <w:lvlJc w:val="left"/>
      <w:pPr>
        <w:ind w:left="1077" w:hanging="360"/>
      </w:pPr>
    </w:lvl>
    <w:lvl w:ilvl="1" w:tplc="08090019" w:tentative="1">
      <w:start w:val="1"/>
      <w:numFmt w:val="lowerLetter"/>
      <w:lvlText w:val="%2."/>
      <w:lvlJc w:val="left"/>
      <w:pPr>
        <w:ind w:left="1797" w:hanging="360"/>
      </w:pPr>
    </w:lvl>
    <w:lvl w:ilvl="2" w:tplc="0809001B" w:tentative="1">
      <w:start w:val="1"/>
      <w:numFmt w:val="lowerRoman"/>
      <w:lvlText w:val="%3."/>
      <w:lvlJc w:val="right"/>
      <w:pPr>
        <w:ind w:left="2517" w:hanging="180"/>
      </w:pPr>
    </w:lvl>
    <w:lvl w:ilvl="3" w:tplc="0809000F" w:tentative="1">
      <w:start w:val="1"/>
      <w:numFmt w:val="decimal"/>
      <w:lvlText w:val="%4."/>
      <w:lvlJc w:val="left"/>
      <w:pPr>
        <w:ind w:left="3237" w:hanging="360"/>
      </w:pPr>
    </w:lvl>
    <w:lvl w:ilvl="4" w:tplc="08090019" w:tentative="1">
      <w:start w:val="1"/>
      <w:numFmt w:val="lowerLetter"/>
      <w:lvlText w:val="%5."/>
      <w:lvlJc w:val="left"/>
      <w:pPr>
        <w:ind w:left="3957" w:hanging="360"/>
      </w:pPr>
    </w:lvl>
    <w:lvl w:ilvl="5" w:tplc="0809001B" w:tentative="1">
      <w:start w:val="1"/>
      <w:numFmt w:val="lowerRoman"/>
      <w:lvlText w:val="%6."/>
      <w:lvlJc w:val="right"/>
      <w:pPr>
        <w:ind w:left="4677" w:hanging="180"/>
      </w:pPr>
    </w:lvl>
    <w:lvl w:ilvl="6" w:tplc="0809000F" w:tentative="1">
      <w:start w:val="1"/>
      <w:numFmt w:val="decimal"/>
      <w:lvlText w:val="%7."/>
      <w:lvlJc w:val="left"/>
      <w:pPr>
        <w:ind w:left="5397" w:hanging="360"/>
      </w:pPr>
    </w:lvl>
    <w:lvl w:ilvl="7" w:tplc="08090019" w:tentative="1">
      <w:start w:val="1"/>
      <w:numFmt w:val="lowerLetter"/>
      <w:lvlText w:val="%8."/>
      <w:lvlJc w:val="left"/>
      <w:pPr>
        <w:ind w:left="6117" w:hanging="360"/>
      </w:pPr>
    </w:lvl>
    <w:lvl w:ilvl="8" w:tplc="08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8" w15:restartNumberingAfterBreak="0">
    <w:nsid w:val="34735CD6"/>
    <w:multiLevelType w:val="hybridMultilevel"/>
    <w:tmpl w:val="73ACFC0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7602B7"/>
    <w:multiLevelType w:val="hybridMultilevel"/>
    <w:tmpl w:val="8FE0039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8841AAB"/>
    <w:multiLevelType w:val="hybridMultilevel"/>
    <w:tmpl w:val="98928DC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BA64FA3"/>
    <w:multiLevelType w:val="hybridMultilevel"/>
    <w:tmpl w:val="EB887AB6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876937574">
    <w:abstractNumId w:val="12"/>
  </w:num>
  <w:num w:numId="2" w16cid:durableId="1255937504">
    <w:abstractNumId w:val="13"/>
  </w:num>
  <w:num w:numId="3" w16cid:durableId="1627469042">
    <w:abstractNumId w:val="16"/>
  </w:num>
  <w:num w:numId="4" w16cid:durableId="69085445">
    <w:abstractNumId w:val="14"/>
  </w:num>
  <w:num w:numId="5" w16cid:durableId="373503450">
    <w:abstractNumId w:val="8"/>
  </w:num>
  <w:num w:numId="6" w16cid:durableId="1295017540">
    <w:abstractNumId w:val="9"/>
  </w:num>
  <w:num w:numId="7" w16cid:durableId="1789154794">
    <w:abstractNumId w:val="21"/>
  </w:num>
  <w:num w:numId="8" w16cid:durableId="37098290">
    <w:abstractNumId w:val="11"/>
  </w:num>
  <w:num w:numId="9" w16cid:durableId="580213531">
    <w:abstractNumId w:val="15"/>
  </w:num>
  <w:num w:numId="10" w16cid:durableId="923687106">
    <w:abstractNumId w:val="10"/>
  </w:num>
  <w:num w:numId="11" w16cid:durableId="479884005">
    <w:abstractNumId w:val="18"/>
  </w:num>
  <w:num w:numId="12" w16cid:durableId="786505591">
    <w:abstractNumId w:val="20"/>
  </w:num>
  <w:num w:numId="13" w16cid:durableId="1608275666">
    <w:abstractNumId w:val="19"/>
  </w:num>
  <w:num w:numId="14" w16cid:durableId="1442335803">
    <w:abstractNumId w:val="1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B45"/>
    <w:rsid w:val="0000303E"/>
    <w:rsid w:val="00011649"/>
    <w:rsid w:val="00023D68"/>
    <w:rsid w:val="00026A61"/>
    <w:rsid w:val="000325FA"/>
    <w:rsid w:val="000369FA"/>
    <w:rsid w:val="00041724"/>
    <w:rsid w:val="00063111"/>
    <w:rsid w:val="00063364"/>
    <w:rsid w:val="00070D86"/>
    <w:rsid w:val="00083101"/>
    <w:rsid w:val="00083B7D"/>
    <w:rsid w:val="000951B3"/>
    <w:rsid w:val="00095B45"/>
    <w:rsid w:val="000977C7"/>
    <w:rsid w:val="000E2FF7"/>
    <w:rsid w:val="000E558D"/>
    <w:rsid w:val="000E65D7"/>
    <w:rsid w:val="000F09AA"/>
    <w:rsid w:val="001137FD"/>
    <w:rsid w:val="00121412"/>
    <w:rsid w:val="00141608"/>
    <w:rsid w:val="0014607B"/>
    <w:rsid w:val="00150D4C"/>
    <w:rsid w:val="001512EA"/>
    <w:rsid w:val="00185155"/>
    <w:rsid w:val="001A13CB"/>
    <w:rsid w:val="001A326E"/>
    <w:rsid w:val="001A5951"/>
    <w:rsid w:val="001B3BF7"/>
    <w:rsid w:val="001B3DFC"/>
    <w:rsid w:val="001B5E2C"/>
    <w:rsid w:val="001D3CAD"/>
    <w:rsid w:val="001F78CB"/>
    <w:rsid w:val="002049CD"/>
    <w:rsid w:val="0021105B"/>
    <w:rsid w:val="002111A9"/>
    <w:rsid w:val="0021379F"/>
    <w:rsid w:val="00213FE1"/>
    <w:rsid w:val="00217F85"/>
    <w:rsid w:val="00221BD7"/>
    <w:rsid w:val="00225C6E"/>
    <w:rsid w:val="00227D47"/>
    <w:rsid w:val="002349F1"/>
    <w:rsid w:val="00255B66"/>
    <w:rsid w:val="00256740"/>
    <w:rsid w:val="00256C5C"/>
    <w:rsid w:val="00261388"/>
    <w:rsid w:val="002722D8"/>
    <w:rsid w:val="0028127E"/>
    <w:rsid w:val="0028339F"/>
    <w:rsid w:val="002833D4"/>
    <w:rsid w:val="002847C6"/>
    <w:rsid w:val="00286B17"/>
    <w:rsid w:val="00295105"/>
    <w:rsid w:val="002A1D49"/>
    <w:rsid w:val="002A3C12"/>
    <w:rsid w:val="002C0362"/>
    <w:rsid w:val="002C5670"/>
    <w:rsid w:val="002C620B"/>
    <w:rsid w:val="002C64B3"/>
    <w:rsid w:val="002D551E"/>
    <w:rsid w:val="002D6B62"/>
    <w:rsid w:val="002E14B6"/>
    <w:rsid w:val="00305232"/>
    <w:rsid w:val="003158BD"/>
    <w:rsid w:val="00316C65"/>
    <w:rsid w:val="00317241"/>
    <w:rsid w:val="003209ED"/>
    <w:rsid w:val="0032725F"/>
    <w:rsid w:val="00333EAC"/>
    <w:rsid w:val="00341143"/>
    <w:rsid w:val="003422D4"/>
    <w:rsid w:val="0037096C"/>
    <w:rsid w:val="00373FB8"/>
    <w:rsid w:val="00385A1E"/>
    <w:rsid w:val="00390ABF"/>
    <w:rsid w:val="003A6B8D"/>
    <w:rsid w:val="003B4F5A"/>
    <w:rsid w:val="003C11B5"/>
    <w:rsid w:val="003C1876"/>
    <w:rsid w:val="003C6979"/>
    <w:rsid w:val="003E4924"/>
    <w:rsid w:val="003E545F"/>
    <w:rsid w:val="004051BC"/>
    <w:rsid w:val="0040591F"/>
    <w:rsid w:val="00412F9D"/>
    <w:rsid w:val="00413E29"/>
    <w:rsid w:val="004171DC"/>
    <w:rsid w:val="00417383"/>
    <w:rsid w:val="00423B87"/>
    <w:rsid w:val="0043157F"/>
    <w:rsid w:val="00432D10"/>
    <w:rsid w:val="00433905"/>
    <w:rsid w:val="00457713"/>
    <w:rsid w:val="004838FA"/>
    <w:rsid w:val="00493F8F"/>
    <w:rsid w:val="00495980"/>
    <w:rsid w:val="004A41E6"/>
    <w:rsid w:val="004B4AC5"/>
    <w:rsid w:val="004C4E76"/>
    <w:rsid w:val="004C75E2"/>
    <w:rsid w:val="004E0F9B"/>
    <w:rsid w:val="004E6576"/>
    <w:rsid w:val="004F4A47"/>
    <w:rsid w:val="004F646D"/>
    <w:rsid w:val="00532F6F"/>
    <w:rsid w:val="005406B9"/>
    <w:rsid w:val="00543B35"/>
    <w:rsid w:val="00546FD3"/>
    <w:rsid w:val="005629D6"/>
    <w:rsid w:val="00584A39"/>
    <w:rsid w:val="005A1830"/>
    <w:rsid w:val="005A2CBB"/>
    <w:rsid w:val="005A5099"/>
    <w:rsid w:val="005A7434"/>
    <w:rsid w:val="005D6B38"/>
    <w:rsid w:val="005E57AA"/>
    <w:rsid w:val="005E5CC4"/>
    <w:rsid w:val="005E6904"/>
    <w:rsid w:val="00607D19"/>
    <w:rsid w:val="006150BE"/>
    <w:rsid w:val="006339D8"/>
    <w:rsid w:val="00640595"/>
    <w:rsid w:val="00643293"/>
    <w:rsid w:val="00643974"/>
    <w:rsid w:val="00645F7C"/>
    <w:rsid w:val="00664B0F"/>
    <w:rsid w:val="006834CA"/>
    <w:rsid w:val="00685E8F"/>
    <w:rsid w:val="00690168"/>
    <w:rsid w:val="006916CE"/>
    <w:rsid w:val="006A669C"/>
    <w:rsid w:val="006D33E1"/>
    <w:rsid w:val="006E633A"/>
    <w:rsid w:val="006F1F24"/>
    <w:rsid w:val="006F6D8C"/>
    <w:rsid w:val="006F776E"/>
    <w:rsid w:val="007157C4"/>
    <w:rsid w:val="00716672"/>
    <w:rsid w:val="00730067"/>
    <w:rsid w:val="007317A9"/>
    <w:rsid w:val="007504E9"/>
    <w:rsid w:val="007538CF"/>
    <w:rsid w:val="00760688"/>
    <w:rsid w:val="00762684"/>
    <w:rsid w:val="00762E16"/>
    <w:rsid w:val="00763B08"/>
    <w:rsid w:val="0076549D"/>
    <w:rsid w:val="007704E4"/>
    <w:rsid w:val="00774079"/>
    <w:rsid w:val="00794A02"/>
    <w:rsid w:val="00797592"/>
    <w:rsid w:val="007A5008"/>
    <w:rsid w:val="007B3F9B"/>
    <w:rsid w:val="007D0D73"/>
    <w:rsid w:val="007D4B5F"/>
    <w:rsid w:val="007F07AC"/>
    <w:rsid w:val="008061A4"/>
    <w:rsid w:val="008111C9"/>
    <w:rsid w:val="00822343"/>
    <w:rsid w:val="0082392B"/>
    <w:rsid w:val="008326E1"/>
    <w:rsid w:val="00833853"/>
    <w:rsid w:val="00845CA7"/>
    <w:rsid w:val="00860F24"/>
    <w:rsid w:val="0086757C"/>
    <w:rsid w:val="00892C45"/>
    <w:rsid w:val="00892C7B"/>
    <w:rsid w:val="008979A2"/>
    <w:rsid w:val="008A70FE"/>
    <w:rsid w:val="008C4DB9"/>
    <w:rsid w:val="008F72FE"/>
    <w:rsid w:val="008F7A9F"/>
    <w:rsid w:val="00901AD4"/>
    <w:rsid w:val="009218A2"/>
    <w:rsid w:val="009260B1"/>
    <w:rsid w:val="009328C9"/>
    <w:rsid w:val="00942A06"/>
    <w:rsid w:val="00947016"/>
    <w:rsid w:val="00952EC5"/>
    <w:rsid w:val="0095739F"/>
    <w:rsid w:val="00962415"/>
    <w:rsid w:val="0096428C"/>
    <w:rsid w:val="00972E73"/>
    <w:rsid w:val="00982BE9"/>
    <w:rsid w:val="00986D99"/>
    <w:rsid w:val="00990EF4"/>
    <w:rsid w:val="00991F18"/>
    <w:rsid w:val="009932F2"/>
    <w:rsid w:val="009A330C"/>
    <w:rsid w:val="009C1E94"/>
    <w:rsid w:val="009C6E48"/>
    <w:rsid w:val="009E17DB"/>
    <w:rsid w:val="009E402D"/>
    <w:rsid w:val="009E4B0E"/>
    <w:rsid w:val="009E7423"/>
    <w:rsid w:val="009F5938"/>
    <w:rsid w:val="00A10E81"/>
    <w:rsid w:val="00A12F66"/>
    <w:rsid w:val="00A134B5"/>
    <w:rsid w:val="00A16366"/>
    <w:rsid w:val="00A22495"/>
    <w:rsid w:val="00A467ED"/>
    <w:rsid w:val="00A5136A"/>
    <w:rsid w:val="00A54CD5"/>
    <w:rsid w:val="00A5530A"/>
    <w:rsid w:val="00A63A35"/>
    <w:rsid w:val="00A66AAE"/>
    <w:rsid w:val="00A7710F"/>
    <w:rsid w:val="00A779FF"/>
    <w:rsid w:val="00A80F99"/>
    <w:rsid w:val="00A8376A"/>
    <w:rsid w:val="00A940A3"/>
    <w:rsid w:val="00AA755D"/>
    <w:rsid w:val="00AB071E"/>
    <w:rsid w:val="00AD6D9C"/>
    <w:rsid w:val="00AE67A6"/>
    <w:rsid w:val="00AF1D22"/>
    <w:rsid w:val="00AF3097"/>
    <w:rsid w:val="00AF7353"/>
    <w:rsid w:val="00B06CC1"/>
    <w:rsid w:val="00B252E1"/>
    <w:rsid w:val="00B45A62"/>
    <w:rsid w:val="00B51E8D"/>
    <w:rsid w:val="00B564EB"/>
    <w:rsid w:val="00B677DB"/>
    <w:rsid w:val="00B714FF"/>
    <w:rsid w:val="00B8579C"/>
    <w:rsid w:val="00B86AF6"/>
    <w:rsid w:val="00B93E40"/>
    <w:rsid w:val="00B96471"/>
    <w:rsid w:val="00BA7BED"/>
    <w:rsid w:val="00BB0FA6"/>
    <w:rsid w:val="00BB3CAF"/>
    <w:rsid w:val="00BB576F"/>
    <w:rsid w:val="00BB7899"/>
    <w:rsid w:val="00BC0A54"/>
    <w:rsid w:val="00BC39C3"/>
    <w:rsid w:val="00BD125D"/>
    <w:rsid w:val="00BE3003"/>
    <w:rsid w:val="00BE7D7D"/>
    <w:rsid w:val="00BF06E3"/>
    <w:rsid w:val="00C351B8"/>
    <w:rsid w:val="00C413DB"/>
    <w:rsid w:val="00C4776D"/>
    <w:rsid w:val="00C84B60"/>
    <w:rsid w:val="00C917F4"/>
    <w:rsid w:val="00C928AB"/>
    <w:rsid w:val="00CA63C8"/>
    <w:rsid w:val="00CA6C91"/>
    <w:rsid w:val="00CB2E66"/>
    <w:rsid w:val="00CB464A"/>
    <w:rsid w:val="00CB73F4"/>
    <w:rsid w:val="00CC17CD"/>
    <w:rsid w:val="00CC1D01"/>
    <w:rsid w:val="00CD08D2"/>
    <w:rsid w:val="00CD36EF"/>
    <w:rsid w:val="00CE375D"/>
    <w:rsid w:val="00D05359"/>
    <w:rsid w:val="00D11D7A"/>
    <w:rsid w:val="00D16268"/>
    <w:rsid w:val="00D20A4E"/>
    <w:rsid w:val="00D469D2"/>
    <w:rsid w:val="00D776E1"/>
    <w:rsid w:val="00D81B9D"/>
    <w:rsid w:val="00D83938"/>
    <w:rsid w:val="00D90E32"/>
    <w:rsid w:val="00D96E0D"/>
    <w:rsid w:val="00DA2E1C"/>
    <w:rsid w:val="00DA446A"/>
    <w:rsid w:val="00DA4AFC"/>
    <w:rsid w:val="00DC0451"/>
    <w:rsid w:val="00DD7CD0"/>
    <w:rsid w:val="00DE4F63"/>
    <w:rsid w:val="00DE546D"/>
    <w:rsid w:val="00DE636B"/>
    <w:rsid w:val="00E00F33"/>
    <w:rsid w:val="00E06887"/>
    <w:rsid w:val="00E1302B"/>
    <w:rsid w:val="00E178DE"/>
    <w:rsid w:val="00E23698"/>
    <w:rsid w:val="00E2399F"/>
    <w:rsid w:val="00E331EA"/>
    <w:rsid w:val="00E53E37"/>
    <w:rsid w:val="00E65EB7"/>
    <w:rsid w:val="00E81983"/>
    <w:rsid w:val="00E86CE1"/>
    <w:rsid w:val="00EA2D1C"/>
    <w:rsid w:val="00EB11B7"/>
    <w:rsid w:val="00EB7B26"/>
    <w:rsid w:val="00ED485D"/>
    <w:rsid w:val="00ED59CB"/>
    <w:rsid w:val="00ED5F80"/>
    <w:rsid w:val="00F06095"/>
    <w:rsid w:val="00F15C93"/>
    <w:rsid w:val="00F21458"/>
    <w:rsid w:val="00F357DA"/>
    <w:rsid w:val="00F426EF"/>
    <w:rsid w:val="00F45F07"/>
    <w:rsid w:val="00F62D57"/>
    <w:rsid w:val="00F6426F"/>
    <w:rsid w:val="00F64801"/>
    <w:rsid w:val="00F65A57"/>
    <w:rsid w:val="00F7388A"/>
    <w:rsid w:val="00F762A2"/>
    <w:rsid w:val="00F822D6"/>
    <w:rsid w:val="00F86897"/>
    <w:rsid w:val="00F9369C"/>
    <w:rsid w:val="00F94A24"/>
    <w:rsid w:val="00FA4A85"/>
    <w:rsid w:val="00FB3449"/>
    <w:rsid w:val="00FB6C3B"/>
    <w:rsid w:val="00FC746F"/>
    <w:rsid w:val="00FD5262"/>
    <w:rsid w:val="00FD7DB9"/>
    <w:rsid w:val="00FF1DCE"/>
    <w:rsid w:val="00FF3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BAD516"/>
  <w15:docId w15:val="{2535DE45-8632-4477-BA45-32B994A96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7383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300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417383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417383"/>
    <w:rPr>
      <w:rFonts w:ascii="Calibri" w:eastAsia="Calibri" w:hAnsi="Calibri" w:cs="Times New Roman"/>
    </w:rPr>
  </w:style>
  <w:style w:type="character" w:styleId="PageNumber">
    <w:name w:val="page number"/>
    <w:basedOn w:val="DefaultParagraphFont"/>
    <w:rsid w:val="00417383"/>
  </w:style>
  <w:style w:type="paragraph" w:styleId="List">
    <w:name w:val="List"/>
    <w:basedOn w:val="Normal"/>
    <w:rsid w:val="00417383"/>
    <w:pPr>
      <w:ind w:left="283" w:hanging="283"/>
    </w:pPr>
  </w:style>
  <w:style w:type="paragraph" w:styleId="ListParagraph">
    <w:name w:val="List Paragraph"/>
    <w:basedOn w:val="Normal"/>
    <w:uiPriority w:val="1"/>
    <w:qFormat/>
    <w:rsid w:val="00417383"/>
    <w:pPr>
      <w:ind w:left="720"/>
      <w:contextualSpacing/>
    </w:pPr>
    <w:rPr>
      <w:rFonts w:asciiTheme="minorHAnsi" w:eastAsiaTheme="minorEastAsia" w:hAnsiTheme="minorHAnsi" w:cstheme="minorBidi"/>
      <w:lang w:eastAsia="zh-CN"/>
    </w:rPr>
  </w:style>
  <w:style w:type="paragraph" w:styleId="NoSpacing">
    <w:name w:val="No Spacing"/>
    <w:uiPriority w:val="1"/>
    <w:qFormat/>
    <w:rsid w:val="00417383"/>
    <w:pPr>
      <w:spacing w:after="0" w:line="240" w:lineRule="auto"/>
    </w:pPr>
    <w:rPr>
      <w:rFonts w:eastAsiaTheme="minorEastAsia"/>
      <w:lang w:eastAsia="zh-CN"/>
    </w:rPr>
  </w:style>
  <w:style w:type="character" w:styleId="CommentReference">
    <w:name w:val="annotation reference"/>
    <w:basedOn w:val="DefaultParagraphFont"/>
    <w:uiPriority w:val="99"/>
    <w:semiHidden/>
    <w:unhideWhenUsed/>
    <w:rsid w:val="0041738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17383"/>
    <w:pPr>
      <w:spacing w:line="240" w:lineRule="auto"/>
    </w:pPr>
    <w:rPr>
      <w:rFonts w:asciiTheme="minorHAnsi" w:eastAsiaTheme="minorEastAsia" w:hAnsiTheme="minorHAnsi" w:cstheme="minorBidi"/>
      <w:sz w:val="20"/>
      <w:szCs w:val="20"/>
      <w:lang w:eastAsia="zh-C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17383"/>
    <w:rPr>
      <w:rFonts w:eastAsiaTheme="minorEastAsia"/>
      <w:sz w:val="20"/>
      <w:szCs w:val="20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73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7383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D33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33E1"/>
    <w:rPr>
      <w:rFonts w:ascii="Calibri" w:eastAsia="Calibri" w:hAnsi="Calibri" w:cs="Times New Roman"/>
    </w:rPr>
  </w:style>
  <w:style w:type="paragraph" w:styleId="NormalWeb">
    <w:name w:val="Normal (Web)"/>
    <w:basedOn w:val="Normal"/>
    <w:uiPriority w:val="99"/>
    <w:semiHidden/>
    <w:unhideWhenUsed/>
    <w:rsid w:val="00763B08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73006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325F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25F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EB11B7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CE375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870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9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Network Design &amp; Administration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B86D1FB-2182-4940-9F58-C63D1A5875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322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pre-lab activity</vt:lpstr>
    </vt:vector>
  </TitlesOfParts>
  <Company/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one</dc:title>
  <dc:subject/>
  <dc:creator>Lambert, Steven</dc:creator>
  <cp:keywords/>
  <dc:description/>
  <cp:lastModifiedBy>R Rafi 2023 (N1239773)</cp:lastModifiedBy>
  <cp:revision>2</cp:revision>
  <dcterms:created xsi:type="dcterms:W3CDTF">2024-11-09T12:44:00Z</dcterms:created>
  <dcterms:modified xsi:type="dcterms:W3CDTF">2024-11-09T12:44:00Z</dcterms:modified>
</cp:coreProperties>
</file>